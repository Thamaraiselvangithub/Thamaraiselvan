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35F" w:rsidRDefault="006F635F"/>
    <w:p w:rsidR="006F635F" w:rsidRPr="00166F00" w:rsidRDefault="00166F00" w:rsidP="00166F00">
      <w:pPr>
        <w:jc w:val="center"/>
        <w:rPr>
          <w:b/>
          <w:color w:val="538135" w:themeColor="accent6" w:themeShade="BF"/>
          <w:sz w:val="48"/>
          <w:szCs w:val="48"/>
        </w:rPr>
      </w:pPr>
      <w:r w:rsidRPr="00166F00">
        <w:rPr>
          <w:b/>
          <w:color w:val="538135" w:themeColor="accent6" w:themeShade="BF"/>
          <w:sz w:val="48"/>
          <w:szCs w:val="48"/>
        </w:rPr>
        <w:t>AI-Driven Exploration and prediction of Company Registration Trends</w:t>
      </w:r>
    </w:p>
    <w:p w:rsidR="006F635F" w:rsidRPr="006F635F" w:rsidRDefault="006F635F" w:rsidP="006F635F"/>
    <w:p w:rsidR="00166F00" w:rsidRDefault="00166F00" w:rsidP="00166F00">
      <w:pPr>
        <w:tabs>
          <w:tab w:val="left" w:pos="2025"/>
        </w:tabs>
      </w:pPr>
      <w:r>
        <w:tab/>
        <w:t xml:space="preserve">                         </w:t>
      </w:r>
    </w:p>
    <w:p w:rsidR="00166F00" w:rsidRPr="00166F00" w:rsidRDefault="00166F00" w:rsidP="00166F00">
      <w:pPr>
        <w:tabs>
          <w:tab w:val="left" w:pos="2025"/>
        </w:tabs>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66F00">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166F00">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PHASE 2</w:t>
      </w:r>
      <w:bookmarkStart w:id="0" w:name="_GoBack"/>
      <w:bookmarkEnd w:id="0"/>
    </w:p>
    <w:p w:rsidR="00166F00" w:rsidRDefault="008F2C0A" w:rsidP="008F2C0A">
      <w:pPr>
        <w:rPr>
          <w:sz w:val="36"/>
          <w:szCs w:val="36"/>
        </w:rPr>
      </w:pPr>
      <w:r>
        <w:rPr>
          <w:sz w:val="36"/>
          <w:szCs w:val="36"/>
        </w:rPr>
        <w:t xml:space="preserve">    </w:t>
      </w:r>
    </w:p>
    <w:p w:rsidR="008F2C0A" w:rsidRDefault="00166F00" w:rsidP="008F2C0A">
      <w:pPr>
        <w:rPr>
          <w:b/>
          <w:sz w:val="36"/>
          <w:szCs w:val="36"/>
        </w:rPr>
      </w:pPr>
      <w:r>
        <w:rPr>
          <w:b/>
          <w:sz w:val="36"/>
          <w:szCs w:val="36"/>
        </w:rPr>
        <w:t xml:space="preserve">     </w:t>
      </w:r>
      <w:r w:rsidR="008E49CB">
        <w:rPr>
          <w:b/>
          <w:sz w:val="36"/>
          <w:szCs w:val="36"/>
        </w:rPr>
        <w:t>Technology:</w:t>
      </w:r>
    </w:p>
    <w:p w:rsidR="008F2C0A" w:rsidRPr="008F2C0A" w:rsidRDefault="008F2C0A" w:rsidP="008F2C0A">
      <w:pPr>
        <w:rPr>
          <w:b/>
          <w:sz w:val="36"/>
          <w:szCs w:val="36"/>
        </w:rPr>
      </w:pPr>
      <w:r>
        <w:rPr>
          <w:b/>
          <w:sz w:val="36"/>
          <w:szCs w:val="36"/>
        </w:rPr>
        <w:t xml:space="preserve">     </w:t>
      </w:r>
      <w:r w:rsidR="009C4145" w:rsidRPr="008F2C0A">
        <w:rPr>
          <w:sz w:val="36"/>
          <w:szCs w:val="36"/>
        </w:rPr>
        <w:t>AI algori</w:t>
      </w:r>
      <w:r w:rsidR="008E49CB" w:rsidRPr="008F2C0A">
        <w:rPr>
          <w:sz w:val="36"/>
          <w:szCs w:val="36"/>
        </w:rPr>
        <w:t>thms for our technology is</w:t>
      </w:r>
      <w:r w:rsidR="009C4145" w:rsidRPr="008F2C0A">
        <w:rPr>
          <w:sz w:val="36"/>
          <w:szCs w:val="36"/>
        </w:rPr>
        <w:t>:</w:t>
      </w:r>
    </w:p>
    <w:p w:rsidR="008E49CB" w:rsidRDefault="008E49CB" w:rsidP="008F2C0A">
      <w:pPr>
        <w:pStyle w:val="ListParagraph"/>
        <w:numPr>
          <w:ilvl w:val="0"/>
          <w:numId w:val="32"/>
        </w:numPr>
        <w:rPr>
          <w:sz w:val="36"/>
          <w:szCs w:val="36"/>
        </w:rPr>
      </w:pPr>
      <w:r w:rsidRPr="00166F00">
        <w:rPr>
          <w:b/>
          <w:sz w:val="36"/>
          <w:szCs w:val="36"/>
        </w:rPr>
        <w:t>Trend prediction</w:t>
      </w:r>
      <w:r w:rsidR="008F2C0A">
        <w:rPr>
          <w:sz w:val="36"/>
          <w:szCs w:val="36"/>
        </w:rPr>
        <w:t>:</w:t>
      </w:r>
    </w:p>
    <w:p w:rsidR="008F2C0A" w:rsidRDefault="008F2C0A" w:rsidP="008F2C0A">
      <w:pPr>
        <w:pStyle w:val="ListParagraph"/>
        <w:rPr>
          <w:sz w:val="36"/>
          <w:szCs w:val="36"/>
        </w:rPr>
      </w:pPr>
      <w:r>
        <w:rPr>
          <w:sz w:val="36"/>
          <w:szCs w:val="36"/>
        </w:rPr>
        <w:t xml:space="preserve">           </w:t>
      </w:r>
      <w:r w:rsidRPr="008F2C0A">
        <w:rPr>
          <w:sz w:val="36"/>
          <w:szCs w:val="36"/>
        </w:rPr>
        <w:t>Trend prediction is a technique that uses historical data to make predictions about future trends and patterns. It is often used in financial and economic analysis, as well as in social media and web analytics. Trend prediction involves analyzing patterns in historical data, such as increases or decreases in stock prices or website traffic, and using statistical models to predict future trend</w:t>
      </w:r>
    </w:p>
    <w:p w:rsidR="008F2C0A" w:rsidRPr="00166F00" w:rsidRDefault="008E49CB" w:rsidP="008F2C0A">
      <w:pPr>
        <w:pStyle w:val="ListParagraph"/>
        <w:numPr>
          <w:ilvl w:val="0"/>
          <w:numId w:val="32"/>
        </w:numPr>
        <w:rPr>
          <w:b/>
          <w:sz w:val="36"/>
          <w:szCs w:val="36"/>
        </w:rPr>
      </w:pPr>
      <w:r w:rsidRPr="00166F00">
        <w:rPr>
          <w:b/>
          <w:sz w:val="36"/>
          <w:szCs w:val="36"/>
        </w:rPr>
        <w:t>Pattern recognition</w:t>
      </w:r>
      <w:r w:rsidR="008F2C0A" w:rsidRPr="00166F00">
        <w:rPr>
          <w:b/>
          <w:sz w:val="36"/>
          <w:szCs w:val="36"/>
        </w:rPr>
        <w:t>:</w:t>
      </w:r>
    </w:p>
    <w:p w:rsidR="00C55FAB" w:rsidRPr="008F2C0A" w:rsidRDefault="008F2C0A" w:rsidP="008F2C0A">
      <w:pPr>
        <w:pStyle w:val="ListParagraph"/>
        <w:rPr>
          <w:sz w:val="36"/>
          <w:szCs w:val="36"/>
        </w:rPr>
      </w:pPr>
      <w:r>
        <w:rPr>
          <w:color w:val="000000" w:themeColor="text1"/>
          <w:sz w:val="36"/>
          <w:szCs w:val="36"/>
        </w:rPr>
        <w:t xml:space="preserve">          </w:t>
      </w:r>
      <w:r w:rsidRPr="008F2C0A">
        <w:rPr>
          <w:color w:val="000000" w:themeColor="text1"/>
          <w:sz w:val="36"/>
          <w:szCs w:val="36"/>
        </w:rPr>
        <w:t xml:space="preserve">Pattern recognition is a technique in which a </w:t>
      </w:r>
      <w:proofErr w:type="gramStart"/>
      <w:r w:rsidRPr="008F2C0A">
        <w:rPr>
          <w:color w:val="000000" w:themeColor="text1"/>
          <w:sz w:val="36"/>
          <w:szCs w:val="36"/>
        </w:rPr>
        <w:t>machine  learning</w:t>
      </w:r>
      <w:proofErr w:type="gramEnd"/>
      <w:r w:rsidRPr="008F2C0A">
        <w:rPr>
          <w:color w:val="000000" w:themeColor="text1"/>
          <w:sz w:val="36"/>
          <w:szCs w:val="36"/>
        </w:rPr>
        <w:t xml:space="preserve"> algorithm learns to recognize patterns in data and make decisions based on those patterns. It is used in a wide range of applications, including image and speech recognition, fraud detection, and natural language processing.</w:t>
      </w:r>
    </w:p>
    <w:p w:rsidR="008E49CB" w:rsidRDefault="008E49CB" w:rsidP="008E49CB">
      <w:pPr>
        <w:pStyle w:val="ListParagraph"/>
        <w:ind w:left="2175"/>
        <w:rPr>
          <w:sz w:val="36"/>
          <w:szCs w:val="36"/>
        </w:rPr>
      </w:pPr>
    </w:p>
    <w:p w:rsidR="00C55FAB" w:rsidRDefault="00C55FAB" w:rsidP="008E49CB">
      <w:pPr>
        <w:pStyle w:val="ListParagraph"/>
        <w:ind w:left="2175"/>
        <w:rPr>
          <w:sz w:val="36"/>
          <w:szCs w:val="36"/>
        </w:rPr>
      </w:pPr>
    </w:p>
    <w:p w:rsidR="00166F00" w:rsidRDefault="00166F00" w:rsidP="00C55FAB">
      <w:pPr>
        <w:ind w:firstLine="720"/>
        <w:rPr>
          <w:b/>
          <w:sz w:val="36"/>
          <w:szCs w:val="36"/>
        </w:rPr>
      </w:pPr>
    </w:p>
    <w:p w:rsidR="00166F00" w:rsidRDefault="00166F00" w:rsidP="00C55FAB">
      <w:pPr>
        <w:ind w:firstLine="720"/>
        <w:rPr>
          <w:b/>
          <w:sz w:val="36"/>
          <w:szCs w:val="36"/>
        </w:rPr>
      </w:pPr>
    </w:p>
    <w:p w:rsidR="00166F00" w:rsidRDefault="00166F00" w:rsidP="00C55FAB">
      <w:pPr>
        <w:ind w:firstLine="720"/>
        <w:rPr>
          <w:b/>
          <w:sz w:val="36"/>
          <w:szCs w:val="36"/>
        </w:rPr>
      </w:pPr>
    </w:p>
    <w:p w:rsidR="00166F00" w:rsidRDefault="00166F00" w:rsidP="00C55FAB">
      <w:pPr>
        <w:ind w:firstLine="720"/>
        <w:rPr>
          <w:b/>
          <w:sz w:val="36"/>
          <w:szCs w:val="36"/>
        </w:rPr>
      </w:pPr>
    </w:p>
    <w:p w:rsidR="00166F00" w:rsidRDefault="00166F00" w:rsidP="00C55FAB">
      <w:pPr>
        <w:ind w:firstLine="720"/>
        <w:rPr>
          <w:b/>
          <w:sz w:val="36"/>
          <w:szCs w:val="36"/>
        </w:rPr>
      </w:pPr>
    </w:p>
    <w:p w:rsidR="00C55FAB" w:rsidRPr="00C55FAB" w:rsidRDefault="00C55FAB" w:rsidP="00C55FAB">
      <w:pPr>
        <w:ind w:firstLine="720"/>
        <w:rPr>
          <w:b/>
          <w:sz w:val="36"/>
          <w:szCs w:val="36"/>
        </w:rPr>
      </w:pPr>
      <w:r w:rsidRPr="00C55FAB">
        <w:rPr>
          <w:b/>
          <w:sz w:val="36"/>
          <w:szCs w:val="36"/>
        </w:rPr>
        <w:t>Advanced Innovate algorithms for predict accuracy</w:t>
      </w:r>
    </w:p>
    <w:p w:rsidR="008E49CB" w:rsidRPr="008E49CB" w:rsidRDefault="008E49CB" w:rsidP="00166F00">
      <w:pPr>
        <w:pStyle w:val="ListParagraph"/>
        <w:ind w:left="1455"/>
        <w:rPr>
          <w:sz w:val="36"/>
          <w:szCs w:val="36"/>
        </w:rPr>
      </w:pPr>
      <w:r w:rsidRPr="008E49CB">
        <w:rPr>
          <w:sz w:val="36"/>
          <w:szCs w:val="36"/>
        </w:rPr>
        <w:t>Time series forecasting and ensemble methods are advanced AI algorithms that can improve predictive accuracy in certain situations. Here is a general overview of how these algorithms work:</w:t>
      </w:r>
    </w:p>
    <w:p w:rsidR="008E49CB" w:rsidRPr="008E49CB" w:rsidRDefault="008E49CB" w:rsidP="008E49CB">
      <w:pPr>
        <w:pStyle w:val="ListParagraph"/>
        <w:numPr>
          <w:ilvl w:val="0"/>
          <w:numId w:val="29"/>
        </w:numPr>
        <w:rPr>
          <w:sz w:val="36"/>
          <w:szCs w:val="36"/>
        </w:rPr>
      </w:pPr>
      <w:r w:rsidRPr="008E49CB">
        <w:rPr>
          <w:sz w:val="36"/>
          <w:szCs w:val="36"/>
        </w:rPr>
        <w:t>Time series forecasting: Time series forecasting is a technique that predicts future values based on historical data. It is commonly used in finance, economics, and other industries that deal with time series data. Time series forecasting algorithms can take into account trends, seasonality, and other patterns in the data to produce accurate predictions.</w:t>
      </w:r>
    </w:p>
    <w:p w:rsidR="008E49CB" w:rsidRDefault="008E49CB" w:rsidP="008E49CB">
      <w:pPr>
        <w:pStyle w:val="ListParagraph"/>
        <w:numPr>
          <w:ilvl w:val="0"/>
          <w:numId w:val="29"/>
        </w:numPr>
        <w:rPr>
          <w:sz w:val="36"/>
          <w:szCs w:val="36"/>
        </w:rPr>
      </w:pPr>
      <w:r w:rsidRPr="008E49CB">
        <w:rPr>
          <w:sz w:val="36"/>
          <w:szCs w:val="36"/>
        </w:rPr>
        <w:t>2. Ensemble methods: Ensemble methods are machine learning algorithms that combine the predictions of multiple models to produce a more accurate predic</w:t>
      </w:r>
      <w:r>
        <w:rPr>
          <w:sz w:val="36"/>
          <w:szCs w:val="36"/>
        </w:rPr>
        <w:t>tion.</w:t>
      </w:r>
    </w:p>
    <w:p w:rsidR="008E49CB" w:rsidRPr="008E49CB" w:rsidRDefault="008E49CB" w:rsidP="008E49CB">
      <w:pPr>
        <w:ind w:left="720"/>
        <w:rPr>
          <w:sz w:val="36"/>
          <w:szCs w:val="36"/>
        </w:rPr>
      </w:pPr>
    </w:p>
    <w:p w:rsidR="008E49CB" w:rsidRPr="008E49CB" w:rsidRDefault="008E49CB" w:rsidP="008E49CB">
      <w:pPr>
        <w:ind w:left="720"/>
        <w:rPr>
          <w:sz w:val="36"/>
          <w:szCs w:val="36"/>
        </w:rPr>
      </w:pPr>
    </w:p>
    <w:p w:rsidR="008E49CB" w:rsidRDefault="008E49CB" w:rsidP="008E49CB">
      <w:pPr>
        <w:pStyle w:val="ListParagraph"/>
        <w:ind w:left="2160"/>
        <w:rPr>
          <w:sz w:val="36"/>
          <w:szCs w:val="36"/>
        </w:rPr>
      </w:pPr>
    </w:p>
    <w:p w:rsidR="009C4145" w:rsidRPr="009C4145" w:rsidRDefault="009C4145" w:rsidP="009C4145">
      <w:pPr>
        <w:ind w:left="1800"/>
        <w:rPr>
          <w:sz w:val="36"/>
          <w:szCs w:val="36"/>
        </w:rPr>
      </w:pPr>
      <w:r>
        <w:rPr>
          <w:sz w:val="36"/>
          <w:szCs w:val="36"/>
        </w:rPr>
        <w:t xml:space="preserve">            </w:t>
      </w:r>
    </w:p>
    <w:sectPr w:rsidR="009C4145" w:rsidRPr="009C414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484" w:rsidRDefault="00140484" w:rsidP="007D7D92">
      <w:r>
        <w:separator/>
      </w:r>
    </w:p>
  </w:endnote>
  <w:endnote w:type="continuationSeparator" w:id="0">
    <w:p w:rsidR="00140484" w:rsidRDefault="00140484" w:rsidP="007D7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484" w:rsidRDefault="00140484" w:rsidP="007D7D92">
      <w:r>
        <w:separator/>
      </w:r>
    </w:p>
  </w:footnote>
  <w:footnote w:type="continuationSeparator" w:id="0">
    <w:p w:rsidR="00140484" w:rsidRDefault="00140484" w:rsidP="007D7D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D92" w:rsidRPr="007D7D92" w:rsidRDefault="009C4145" w:rsidP="00166F00">
    <w:pPr>
      <w:pStyle w:val="Header"/>
      <w:rPr>
        <w:sz w:val="52"/>
        <w:szCs w:val="52"/>
      </w:rPr>
    </w:pPr>
    <w:r>
      <w:rPr>
        <w:sz w:val="52"/>
        <w:szCs w:val="5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21F5B0A"/>
    <w:multiLevelType w:val="hybridMultilevel"/>
    <w:tmpl w:val="8D7A0B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886100F"/>
    <w:multiLevelType w:val="hybridMultilevel"/>
    <w:tmpl w:val="8522DBAA"/>
    <w:lvl w:ilvl="0" w:tplc="33CC6314">
      <w:start w:val="1"/>
      <w:numFmt w:val="decimal"/>
      <w:lvlText w:val="%1."/>
      <w:lvlJc w:val="left"/>
      <w:pPr>
        <w:ind w:left="1815" w:hanging="360"/>
      </w:pPr>
      <w:rPr>
        <w:rFonts w:hint="default"/>
      </w:r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16">
    <w:nsid w:val="2241625C"/>
    <w:multiLevelType w:val="hybridMultilevel"/>
    <w:tmpl w:val="7A208522"/>
    <w:lvl w:ilvl="0" w:tplc="4009000B">
      <w:start w:val="1"/>
      <w:numFmt w:val="bullet"/>
      <w:lvlText w:val=""/>
      <w:lvlJc w:val="left"/>
      <w:pPr>
        <w:ind w:left="1455" w:hanging="360"/>
      </w:pPr>
      <w:rPr>
        <w:rFonts w:ascii="Wingdings" w:hAnsi="Wingdings"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7">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A9B26FC"/>
    <w:multiLevelType w:val="hybridMultilevel"/>
    <w:tmpl w:val="E89E9C1A"/>
    <w:lvl w:ilvl="0" w:tplc="40090009">
      <w:start w:val="1"/>
      <w:numFmt w:val="bullet"/>
      <w:lvlText w:val=""/>
      <w:lvlJc w:val="left"/>
      <w:pPr>
        <w:ind w:left="2175" w:hanging="360"/>
      </w:pPr>
      <w:rPr>
        <w:rFonts w:ascii="Wingdings" w:hAnsi="Wingdings"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19">
    <w:nsid w:val="2C172BE4"/>
    <w:multiLevelType w:val="hybridMultilevel"/>
    <w:tmpl w:val="EF0E7EAA"/>
    <w:lvl w:ilvl="0" w:tplc="40090001">
      <w:start w:val="1"/>
      <w:numFmt w:val="bullet"/>
      <w:lvlText w:val=""/>
      <w:lvlJc w:val="left"/>
      <w:pPr>
        <w:ind w:left="2175" w:hanging="360"/>
      </w:pPr>
      <w:rPr>
        <w:rFonts w:ascii="Symbol" w:hAnsi="Symbol"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2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7155EEB"/>
    <w:multiLevelType w:val="hybridMultilevel"/>
    <w:tmpl w:val="A7B088CC"/>
    <w:lvl w:ilvl="0" w:tplc="4009000B">
      <w:start w:val="1"/>
      <w:numFmt w:val="bullet"/>
      <w:lvlText w:val=""/>
      <w:lvlJc w:val="left"/>
      <w:pPr>
        <w:ind w:left="2895" w:hanging="360"/>
      </w:pPr>
      <w:rPr>
        <w:rFonts w:ascii="Wingdings" w:hAnsi="Wingdings" w:hint="default"/>
      </w:rPr>
    </w:lvl>
    <w:lvl w:ilvl="1" w:tplc="40090003" w:tentative="1">
      <w:start w:val="1"/>
      <w:numFmt w:val="bullet"/>
      <w:lvlText w:val="o"/>
      <w:lvlJc w:val="left"/>
      <w:pPr>
        <w:ind w:left="3615" w:hanging="360"/>
      </w:pPr>
      <w:rPr>
        <w:rFonts w:ascii="Courier New" w:hAnsi="Courier New" w:cs="Courier New" w:hint="default"/>
      </w:rPr>
    </w:lvl>
    <w:lvl w:ilvl="2" w:tplc="40090005" w:tentative="1">
      <w:start w:val="1"/>
      <w:numFmt w:val="bullet"/>
      <w:lvlText w:val=""/>
      <w:lvlJc w:val="left"/>
      <w:pPr>
        <w:ind w:left="4335" w:hanging="360"/>
      </w:pPr>
      <w:rPr>
        <w:rFonts w:ascii="Wingdings" w:hAnsi="Wingdings" w:hint="default"/>
      </w:rPr>
    </w:lvl>
    <w:lvl w:ilvl="3" w:tplc="40090001" w:tentative="1">
      <w:start w:val="1"/>
      <w:numFmt w:val="bullet"/>
      <w:lvlText w:val=""/>
      <w:lvlJc w:val="left"/>
      <w:pPr>
        <w:ind w:left="5055" w:hanging="360"/>
      </w:pPr>
      <w:rPr>
        <w:rFonts w:ascii="Symbol" w:hAnsi="Symbol" w:hint="default"/>
      </w:rPr>
    </w:lvl>
    <w:lvl w:ilvl="4" w:tplc="40090003" w:tentative="1">
      <w:start w:val="1"/>
      <w:numFmt w:val="bullet"/>
      <w:lvlText w:val="o"/>
      <w:lvlJc w:val="left"/>
      <w:pPr>
        <w:ind w:left="5775" w:hanging="360"/>
      </w:pPr>
      <w:rPr>
        <w:rFonts w:ascii="Courier New" w:hAnsi="Courier New" w:cs="Courier New" w:hint="default"/>
      </w:rPr>
    </w:lvl>
    <w:lvl w:ilvl="5" w:tplc="40090005" w:tentative="1">
      <w:start w:val="1"/>
      <w:numFmt w:val="bullet"/>
      <w:lvlText w:val=""/>
      <w:lvlJc w:val="left"/>
      <w:pPr>
        <w:ind w:left="6495" w:hanging="360"/>
      </w:pPr>
      <w:rPr>
        <w:rFonts w:ascii="Wingdings" w:hAnsi="Wingdings" w:hint="default"/>
      </w:rPr>
    </w:lvl>
    <w:lvl w:ilvl="6" w:tplc="40090001" w:tentative="1">
      <w:start w:val="1"/>
      <w:numFmt w:val="bullet"/>
      <w:lvlText w:val=""/>
      <w:lvlJc w:val="left"/>
      <w:pPr>
        <w:ind w:left="7215" w:hanging="360"/>
      </w:pPr>
      <w:rPr>
        <w:rFonts w:ascii="Symbol" w:hAnsi="Symbol" w:hint="default"/>
      </w:rPr>
    </w:lvl>
    <w:lvl w:ilvl="7" w:tplc="40090003" w:tentative="1">
      <w:start w:val="1"/>
      <w:numFmt w:val="bullet"/>
      <w:lvlText w:val="o"/>
      <w:lvlJc w:val="left"/>
      <w:pPr>
        <w:ind w:left="7935" w:hanging="360"/>
      </w:pPr>
      <w:rPr>
        <w:rFonts w:ascii="Courier New" w:hAnsi="Courier New" w:cs="Courier New" w:hint="default"/>
      </w:rPr>
    </w:lvl>
    <w:lvl w:ilvl="8" w:tplc="40090005" w:tentative="1">
      <w:start w:val="1"/>
      <w:numFmt w:val="bullet"/>
      <w:lvlText w:val=""/>
      <w:lvlJc w:val="left"/>
      <w:pPr>
        <w:ind w:left="8655" w:hanging="360"/>
      </w:pPr>
      <w:rPr>
        <w:rFonts w:ascii="Wingdings" w:hAnsi="Wingdings" w:hint="default"/>
      </w:rPr>
    </w:lvl>
  </w:abstractNum>
  <w:abstractNum w:abstractNumId="22">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5A4B3F78"/>
    <w:multiLevelType w:val="hybridMultilevel"/>
    <w:tmpl w:val="A0DA4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BC2616"/>
    <w:multiLevelType w:val="hybridMultilevel"/>
    <w:tmpl w:val="9AF8C31C"/>
    <w:lvl w:ilvl="0" w:tplc="40090009">
      <w:start w:val="1"/>
      <w:numFmt w:val="bullet"/>
      <w:lvlText w:val=""/>
      <w:lvlJc w:val="left"/>
      <w:pPr>
        <w:ind w:left="2175" w:hanging="360"/>
      </w:pPr>
      <w:rPr>
        <w:rFonts w:ascii="Wingdings" w:hAnsi="Wingdings"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30">
    <w:nsid w:val="75D651B5"/>
    <w:multiLevelType w:val="hybridMultilevel"/>
    <w:tmpl w:val="CCAA2BAE"/>
    <w:lvl w:ilvl="0" w:tplc="40090009">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31">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2"/>
  </w:num>
  <w:num w:numId="3">
    <w:abstractNumId w:val="10"/>
  </w:num>
  <w:num w:numId="4">
    <w:abstractNumId w:val="28"/>
  </w:num>
  <w:num w:numId="5">
    <w:abstractNumId w:val="14"/>
  </w:num>
  <w:num w:numId="6">
    <w:abstractNumId w:val="22"/>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20"/>
  </w:num>
  <w:num w:numId="20">
    <w:abstractNumId w:val="27"/>
  </w:num>
  <w:num w:numId="21">
    <w:abstractNumId w:val="23"/>
  </w:num>
  <w:num w:numId="22">
    <w:abstractNumId w:val="11"/>
  </w:num>
  <w:num w:numId="23">
    <w:abstractNumId w:val="31"/>
  </w:num>
  <w:num w:numId="24">
    <w:abstractNumId w:val="13"/>
  </w:num>
  <w:num w:numId="25">
    <w:abstractNumId w:val="30"/>
  </w:num>
  <w:num w:numId="26">
    <w:abstractNumId w:val="16"/>
  </w:num>
  <w:num w:numId="27">
    <w:abstractNumId w:val="29"/>
  </w:num>
  <w:num w:numId="28">
    <w:abstractNumId w:val="19"/>
  </w:num>
  <w:num w:numId="29">
    <w:abstractNumId w:val="18"/>
  </w:num>
  <w:num w:numId="30">
    <w:abstractNumId w:val="15"/>
  </w:num>
  <w:num w:numId="31">
    <w:abstractNumId w:val="2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92"/>
    <w:rsid w:val="00140484"/>
    <w:rsid w:val="00166F00"/>
    <w:rsid w:val="00645252"/>
    <w:rsid w:val="006D3D74"/>
    <w:rsid w:val="006F0A8F"/>
    <w:rsid w:val="006F635F"/>
    <w:rsid w:val="007D7D92"/>
    <w:rsid w:val="0083569A"/>
    <w:rsid w:val="008E49CB"/>
    <w:rsid w:val="008F2C0A"/>
    <w:rsid w:val="009C4145"/>
    <w:rsid w:val="00A9204E"/>
    <w:rsid w:val="00C5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BFF602-288A-4012-9DE9-7DDF3899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F6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elab4-15\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109</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cselab4-15</dc:creator>
  <cp:keywords/>
  <dc:description/>
  <cp:lastModifiedBy>cselab4-15</cp:lastModifiedBy>
  <cp:revision>1</cp:revision>
  <dcterms:created xsi:type="dcterms:W3CDTF">2023-10-06T08:17:00Z</dcterms:created>
  <dcterms:modified xsi:type="dcterms:W3CDTF">2023-10-06T10:06:00Z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